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1EB14" w14:textId="090CF17B" w:rsidR="00340C75" w:rsidRPr="00D57A0C" w:rsidRDefault="00E40E2F" w:rsidP="00D57A0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8BCB8" wp14:editId="0D0489FA">
                <wp:simplePos x="0" y="0"/>
                <wp:positionH relativeFrom="column">
                  <wp:posOffset>-1643380</wp:posOffset>
                </wp:positionH>
                <wp:positionV relativeFrom="paragraph">
                  <wp:posOffset>7639050</wp:posOffset>
                </wp:positionV>
                <wp:extent cx="5600700" cy="952500"/>
                <wp:effectExtent l="0" t="0" r="0" b="0"/>
                <wp:wrapNone/>
                <wp:docPr id="146428677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0641A" w14:textId="1E7305E4" w:rsidR="00E40E2F" w:rsidRDefault="00E40E2F">
                            <w:r w:rsidRPr="006C0EDB">
                              <w:rPr>
                                <w:rFonts w:eastAsia="Times New Roman" w:cstheme="minorHAnsi"/>
                                <w:color w:val="FFFFFF" w:themeColor="background1"/>
                                <w:sz w:val="28"/>
                                <w:szCs w:val="28"/>
                                <w:lang w:val="en-NG" w:eastAsia="en-NG"/>
                              </w:rPr>
                              <w:t xml:space="preserve">and Public Health practitioner with a passion for reproductive health. </w:t>
                            </w:r>
                            <w:r w:rsidRPr="006C0EDB">
                              <w:rPr>
                                <w:rFonts w:eastAsia="Times New Roman" w:cstheme="minorHAnsi"/>
                                <w:color w:val="FFFFFF" w:themeColor="background1"/>
                                <w:sz w:val="28"/>
                                <w:szCs w:val="28"/>
                                <w:lang w:eastAsia="en-NG"/>
                              </w:rPr>
                              <w:t xml:space="preserve">I </w:t>
                            </w:r>
                            <w:r w:rsidRPr="006C0EDB">
                              <w:rPr>
                                <w:rFonts w:eastAsia="Times New Roman" w:cstheme="minorHAnsi"/>
                                <w:color w:val="FFFFFF" w:themeColor="background1"/>
                                <w:sz w:val="28"/>
                                <w:szCs w:val="28"/>
                                <w:lang w:val="en-NG" w:eastAsia="en-NG"/>
                              </w:rPr>
                              <w:t>Possess a strong clinical background and a proven track record of success in promoting health awareness and delivering essential family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8BCB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129.4pt;margin-top:601.5pt;width:441pt;height: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" filled="f" stroked="f" strokeweight=".5pt">
                <v:textbox>
                  <w:txbxContent>
                    <w:p w14:paraId="51C0641A" w14:textId="1E7305E4" w:rsidR="00E40E2F" w:rsidRDefault="00E40E2F">
                      <w:r w:rsidRPr="006C0EDB">
                        <w:rPr>
                          <w:rFonts w:eastAsia="Times New Roman" w:cstheme="minorHAnsi"/>
                          <w:color w:val="FFFFFF" w:themeColor="background1"/>
                          <w:sz w:val="28"/>
                          <w:szCs w:val="28"/>
                          <w:lang w:val="en-NG" w:eastAsia="en-NG"/>
                        </w:rPr>
                        <w:t xml:space="preserve">and Public Health practitioner with a passion for reproductive health. </w:t>
                      </w:r>
                      <w:r w:rsidRPr="006C0EDB">
                        <w:rPr>
                          <w:rFonts w:eastAsia="Times New Roman" w:cstheme="minorHAnsi"/>
                          <w:color w:val="FFFFFF" w:themeColor="background1"/>
                          <w:sz w:val="28"/>
                          <w:szCs w:val="28"/>
                          <w:lang w:eastAsia="en-NG"/>
                        </w:rPr>
                        <w:t xml:space="preserve">I </w:t>
                      </w:r>
                      <w:r w:rsidRPr="006C0EDB">
                        <w:rPr>
                          <w:rFonts w:eastAsia="Times New Roman" w:cstheme="minorHAnsi"/>
                          <w:color w:val="FFFFFF" w:themeColor="background1"/>
                          <w:sz w:val="28"/>
                          <w:szCs w:val="28"/>
                          <w:lang w:val="en-NG" w:eastAsia="en-NG"/>
                        </w:rPr>
                        <w:t>Possess a strong clinical background and a proven track record of success in promoting health awareness and delivering essential family 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5B235" wp14:editId="1AB0D865">
                <wp:simplePos x="0" y="0"/>
                <wp:positionH relativeFrom="column">
                  <wp:posOffset>-1681480</wp:posOffset>
                </wp:positionH>
                <wp:positionV relativeFrom="paragraph">
                  <wp:posOffset>7258050</wp:posOffset>
                </wp:positionV>
                <wp:extent cx="3086100" cy="438150"/>
                <wp:effectExtent l="0" t="0" r="0" b="0"/>
                <wp:wrapNone/>
                <wp:docPr id="10517744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34160" w14:textId="75AFA1DD" w:rsidR="00E40E2F" w:rsidRPr="003B3CB2" w:rsidRDefault="00E40E2F" w:rsidP="00E40E2F">
                            <w:pPr>
                              <w:rPr>
                                <w:color w:val="E8B807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E8B807" w:themeColor="accent6" w:themeShade="BF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B235" id="Text Box 10" o:spid="_x0000_s1027" type="#_x0000_t202" style="position:absolute;margin-left:-132.4pt;margin-top:571.5pt;width:243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" filled="f" stroked="f" strokeweight=".5pt">
                <v:textbox>
                  <w:txbxContent>
                    <w:p w14:paraId="28134160" w14:textId="75AFA1DD" w:rsidR="00E40E2F" w:rsidRPr="003B3CB2" w:rsidRDefault="00E40E2F" w:rsidP="00E40E2F">
                      <w:pPr>
                        <w:rPr>
                          <w:color w:val="E8B807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E8B807" w:themeColor="accent6" w:themeShade="BF"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12BBA" wp14:editId="25BE05A1">
                <wp:simplePos x="0" y="0"/>
                <wp:positionH relativeFrom="column">
                  <wp:posOffset>909320</wp:posOffset>
                </wp:positionH>
                <wp:positionV relativeFrom="paragraph">
                  <wp:posOffset>5238750</wp:posOffset>
                </wp:positionV>
                <wp:extent cx="2032000" cy="2305050"/>
                <wp:effectExtent l="0" t="0" r="0" b="0"/>
                <wp:wrapNone/>
                <wp:docPr id="54928746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099B3" w14:textId="77777777" w:rsidR="00E40E2F" w:rsidRPr="00E40E2F" w:rsidRDefault="00E40E2F" w:rsidP="00E40E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E2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EDRFTGYHUJIKOLRGHFDF</w:t>
                            </w:r>
                          </w:p>
                          <w:p w14:paraId="3EA54683" w14:textId="77777777" w:rsidR="00E40E2F" w:rsidRPr="00E40E2F" w:rsidRDefault="00E40E2F" w:rsidP="00E40E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E2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DRFTGYHUJIKOLPDVHYNJUMIK,OL</w:t>
                            </w:r>
                          </w:p>
                          <w:p w14:paraId="36E5CF67" w14:textId="0B38C99E" w:rsidR="00E40E2F" w:rsidRPr="00E40E2F" w:rsidRDefault="00E40E2F" w:rsidP="00E40E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E2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FVGBHNJUIMKOLP;[‘/D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2BBA" id="Text Box 11" o:spid="_x0000_s1028" type="#_x0000_t202" style="position:absolute;margin-left:71.6pt;margin-top:412.5pt;width:160pt;height:181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" filled="f" stroked="f" strokeweight=".5pt">
                <v:textbox>
                  <w:txbxContent>
                    <w:p w14:paraId="55D099B3" w14:textId="77777777" w:rsidR="00E40E2F" w:rsidRPr="00E40E2F" w:rsidRDefault="00E40E2F" w:rsidP="00E40E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E2F">
                        <w:rPr>
                          <w:color w:val="FFFFFF" w:themeColor="background1"/>
                          <w:sz w:val="24"/>
                          <w:szCs w:val="24"/>
                        </w:rPr>
                        <w:t>EDRFTGYHUJIKOLRGHFDF</w:t>
                      </w:r>
                    </w:p>
                    <w:p w14:paraId="3EA54683" w14:textId="77777777" w:rsidR="00E40E2F" w:rsidRPr="00E40E2F" w:rsidRDefault="00E40E2F" w:rsidP="00E40E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E2F">
                        <w:rPr>
                          <w:color w:val="FFFFFF" w:themeColor="background1"/>
                          <w:sz w:val="24"/>
                          <w:szCs w:val="24"/>
                        </w:rPr>
                        <w:t>DRFTGYHUJIKOLPDVHYNJUMIK,OL</w:t>
                      </w:r>
                    </w:p>
                    <w:p w14:paraId="36E5CF67" w14:textId="0B38C99E" w:rsidR="00E40E2F" w:rsidRPr="00E40E2F" w:rsidRDefault="00E40E2F" w:rsidP="00E40E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E2F">
                        <w:rPr>
                          <w:color w:val="FFFFFF" w:themeColor="background1"/>
                          <w:sz w:val="24"/>
                          <w:szCs w:val="24"/>
                        </w:rPr>
                        <w:t>FVGBHNJUIMKOLP;[‘/D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CBBF8" wp14:editId="24DCC2DB">
                <wp:simplePos x="0" y="0"/>
                <wp:positionH relativeFrom="column">
                  <wp:posOffset>1290320</wp:posOffset>
                </wp:positionH>
                <wp:positionV relativeFrom="paragraph">
                  <wp:posOffset>4800600</wp:posOffset>
                </wp:positionV>
                <wp:extent cx="1828800" cy="381000"/>
                <wp:effectExtent l="0" t="0" r="0" b="0"/>
                <wp:wrapNone/>
                <wp:docPr id="60758806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8F1B5" w14:textId="6269A32F" w:rsidR="00E40E2F" w:rsidRPr="003B3CB2" w:rsidRDefault="00E40E2F" w:rsidP="00E40E2F">
                            <w:pPr>
                              <w:rPr>
                                <w:color w:val="E8B807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E8B807" w:themeColor="accent6" w:themeShade="BF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CBBF8" id="_x0000_s1029" type="#_x0000_t202" style="position:absolute;margin-left:101.6pt;margin-top:378pt;width:2in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" filled="f" stroked="f" strokeweight=".5pt">
                <v:textbox>
                  <w:txbxContent>
                    <w:p w14:paraId="17F8F1B5" w14:textId="6269A32F" w:rsidR="00E40E2F" w:rsidRPr="003B3CB2" w:rsidRDefault="00E40E2F" w:rsidP="00E40E2F">
                      <w:pPr>
                        <w:rPr>
                          <w:color w:val="E8B807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E8B807" w:themeColor="accent6" w:themeShade="BF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A565E" wp14:editId="5CCD13F5">
                <wp:simplePos x="0" y="0"/>
                <wp:positionH relativeFrom="column">
                  <wp:posOffset>-1910080</wp:posOffset>
                </wp:positionH>
                <wp:positionV relativeFrom="paragraph">
                  <wp:posOffset>5219700</wp:posOffset>
                </wp:positionV>
                <wp:extent cx="2032000" cy="2305050"/>
                <wp:effectExtent l="0" t="0" r="0" b="0"/>
                <wp:wrapNone/>
                <wp:docPr id="12902021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8C089" w14:textId="0B557457" w:rsidR="00E40E2F" w:rsidRPr="00E40E2F" w:rsidRDefault="00E40E2F" w:rsidP="00E40E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E2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EDRFTGYHUJIKOLRGHFDF</w:t>
                            </w:r>
                          </w:p>
                          <w:p w14:paraId="0879E253" w14:textId="4D574B3F" w:rsidR="00E40E2F" w:rsidRPr="00E40E2F" w:rsidRDefault="00E40E2F" w:rsidP="00E40E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E2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DRFTGYHUJIKOLPDVHYNJUMIK,OL</w:t>
                            </w:r>
                          </w:p>
                          <w:p w14:paraId="63402991" w14:textId="30E035CD" w:rsidR="00E40E2F" w:rsidRPr="00E40E2F" w:rsidRDefault="00E40E2F" w:rsidP="00E40E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E2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FVGBHNJUIMKOLP;[‘/D</w:t>
                            </w:r>
                          </w:p>
                          <w:p w14:paraId="646D251B" w14:textId="0F8380DA" w:rsidR="00E40E2F" w:rsidRPr="00E40E2F" w:rsidRDefault="00E40E2F" w:rsidP="00E40E2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565E" id="_x0000_s1030" type="#_x0000_t202" style="position:absolute;margin-left:-150.4pt;margin-top:411pt;width:160pt;height:18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" filled="f" stroked="f" strokeweight=".5pt">
                <v:textbox>
                  <w:txbxContent>
                    <w:p w14:paraId="69D8C089" w14:textId="0B557457" w:rsidR="00E40E2F" w:rsidRPr="00E40E2F" w:rsidRDefault="00E40E2F" w:rsidP="00E40E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E2F">
                        <w:rPr>
                          <w:color w:val="FFFFFF" w:themeColor="background1"/>
                          <w:sz w:val="24"/>
                          <w:szCs w:val="24"/>
                        </w:rPr>
                        <w:t>EDRFTGYHUJIKOLRGHFDF</w:t>
                      </w:r>
                    </w:p>
                    <w:p w14:paraId="0879E253" w14:textId="4D574B3F" w:rsidR="00E40E2F" w:rsidRPr="00E40E2F" w:rsidRDefault="00E40E2F" w:rsidP="00E40E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E2F">
                        <w:rPr>
                          <w:color w:val="FFFFFF" w:themeColor="background1"/>
                          <w:sz w:val="24"/>
                          <w:szCs w:val="24"/>
                        </w:rPr>
                        <w:t>DRFTGYHUJIKOLPDVHYNJUMIK,OL</w:t>
                      </w:r>
                    </w:p>
                    <w:p w14:paraId="63402991" w14:textId="30E035CD" w:rsidR="00E40E2F" w:rsidRPr="00E40E2F" w:rsidRDefault="00E40E2F" w:rsidP="00E40E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E2F">
                        <w:rPr>
                          <w:color w:val="FFFFFF" w:themeColor="background1"/>
                          <w:sz w:val="24"/>
                          <w:szCs w:val="24"/>
                        </w:rPr>
                        <w:t>FVGBHNJUIMKOLP;[‘/D</w:t>
                      </w:r>
                    </w:p>
                    <w:p w14:paraId="646D251B" w14:textId="0F8380DA" w:rsidR="00E40E2F" w:rsidRPr="00E40E2F" w:rsidRDefault="00E40E2F" w:rsidP="00E40E2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3C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C6D61" wp14:editId="03E9EB73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7772400" cy="10229850"/>
                <wp:effectExtent l="0" t="0" r="19050" b="19050"/>
                <wp:wrapNone/>
                <wp:docPr id="2420535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22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4EAF8" id="Rectangle 1" o:spid="_x0000_s1026" style="position:absolute;margin-left:0;margin-top:-54pt;width:612pt;height:80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" fillcolor="#0d0d0d [3069]" strokecolor="#cbe5e9 [1940]" strokeweight="1pt">
                <w10:wrap anchorx="page"/>
              </v:rect>
            </w:pict>
          </mc:Fallback>
        </mc:AlternateContent>
      </w:r>
      <w:r w:rsidR="003B3C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5C51E" wp14:editId="19D14705">
                <wp:simplePos x="0" y="0"/>
                <wp:positionH relativeFrom="column">
                  <wp:posOffset>927735</wp:posOffset>
                </wp:positionH>
                <wp:positionV relativeFrom="paragraph">
                  <wp:posOffset>4876800</wp:posOffset>
                </wp:positionV>
                <wp:extent cx="45719" cy="2152650"/>
                <wp:effectExtent l="0" t="0" r="0" b="0"/>
                <wp:wrapNone/>
                <wp:docPr id="94040083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152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A57B" id="Rectangle 9" o:spid="_x0000_s1026" style="position:absolute;margin-left:73.05pt;margin-top:384pt;width:3.6pt;height:16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" fillcolor="#e8b807 [2409]" stroked="f" strokeweight="1pt"/>
            </w:pict>
          </mc:Fallback>
        </mc:AlternateContent>
      </w:r>
      <w:r w:rsidR="003B3C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D13EC" wp14:editId="30A2B7C0">
                <wp:simplePos x="0" y="0"/>
                <wp:positionH relativeFrom="column">
                  <wp:posOffset>-1490980</wp:posOffset>
                </wp:positionH>
                <wp:positionV relativeFrom="paragraph">
                  <wp:posOffset>4743450</wp:posOffset>
                </wp:positionV>
                <wp:extent cx="1828800" cy="381000"/>
                <wp:effectExtent l="0" t="0" r="0" b="0"/>
                <wp:wrapNone/>
                <wp:docPr id="10248028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57CCE" w14:textId="250807F0" w:rsidR="003B3CB2" w:rsidRPr="003B3CB2" w:rsidRDefault="003B3CB2">
                            <w:pPr>
                              <w:rPr>
                                <w:color w:val="E8B807" w:themeColor="accent6" w:themeShade="BF"/>
                                <w:sz w:val="36"/>
                                <w:szCs w:val="36"/>
                              </w:rPr>
                            </w:pPr>
                            <w:r w:rsidRPr="003B3CB2">
                              <w:rPr>
                                <w:color w:val="E8B807" w:themeColor="accent6" w:themeShade="B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D13EC" id="_x0000_s1031" type="#_x0000_t202" style="position:absolute;margin-left:-117.4pt;margin-top:373.5pt;width:2in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rYGQIAADM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" filled="f" stroked="f" strokeweight=".5pt">
                <v:textbox>
                  <w:txbxContent>
                    <w:p w14:paraId="28B57CCE" w14:textId="250807F0" w:rsidR="003B3CB2" w:rsidRPr="003B3CB2" w:rsidRDefault="003B3CB2">
                      <w:pPr>
                        <w:rPr>
                          <w:color w:val="E8B807" w:themeColor="accent6" w:themeShade="BF"/>
                          <w:sz w:val="36"/>
                          <w:szCs w:val="36"/>
                        </w:rPr>
                      </w:pPr>
                      <w:r w:rsidRPr="003B3CB2">
                        <w:rPr>
                          <w:color w:val="E8B807" w:themeColor="accent6" w:themeShade="BF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C0E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334EA" wp14:editId="09B38EC0">
                <wp:simplePos x="0" y="0"/>
                <wp:positionH relativeFrom="page">
                  <wp:align>right</wp:align>
                </wp:positionH>
                <wp:positionV relativeFrom="paragraph">
                  <wp:posOffset>6572250</wp:posOffset>
                </wp:positionV>
                <wp:extent cx="622300" cy="2933700"/>
                <wp:effectExtent l="0" t="0" r="6350" b="0"/>
                <wp:wrapNone/>
                <wp:docPr id="1597811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33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40C20" id="Rectangle 2" o:spid="_x0000_s1026" style="position:absolute;margin-left:-2.2pt;margin-top:517.5pt;width:49pt;height:231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" fillcolor="#404040 [2429]" stroked="f" strokeweight="1pt">
                <w10:wrap anchorx="page"/>
              </v:rect>
            </w:pict>
          </mc:Fallback>
        </mc:AlternateContent>
      </w:r>
      <w:r w:rsidR="006C0E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5D169" wp14:editId="42A15645">
                <wp:simplePos x="0" y="0"/>
                <wp:positionH relativeFrom="column">
                  <wp:posOffset>-1490980</wp:posOffset>
                </wp:positionH>
                <wp:positionV relativeFrom="paragraph">
                  <wp:posOffset>2533650</wp:posOffset>
                </wp:positionV>
                <wp:extent cx="2781300" cy="590550"/>
                <wp:effectExtent l="0" t="0" r="0" b="0"/>
                <wp:wrapNone/>
                <wp:docPr id="14242456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61D17" w14:textId="7593BC7A" w:rsidR="006C0EDB" w:rsidRPr="006C0EDB" w:rsidRDefault="006C0EDB">
                            <w:pPr>
                              <w:rPr>
                                <w:color w:val="E8B807" w:themeColor="accent6" w:themeShade="BF"/>
                                <w:sz w:val="48"/>
                                <w:szCs w:val="48"/>
                              </w:rPr>
                            </w:pPr>
                            <w:r w:rsidRPr="006C0EDB">
                              <w:rPr>
                                <w:color w:val="E8B807" w:themeColor="accent6" w:themeShade="BF"/>
                                <w:sz w:val="48"/>
                                <w:szCs w:val="4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5D169" id="Text Box 5" o:spid="_x0000_s1032" type="#_x0000_t202" style="position:absolute;margin-left:-117.4pt;margin-top:199.5pt;width:219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" filled="f" stroked="f" strokeweight=".5pt">
                <v:textbox>
                  <w:txbxContent>
                    <w:p w14:paraId="37361D17" w14:textId="7593BC7A" w:rsidR="006C0EDB" w:rsidRPr="006C0EDB" w:rsidRDefault="006C0EDB">
                      <w:pPr>
                        <w:rPr>
                          <w:color w:val="E8B807" w:themeColor="accent6" w:themeShade="BF"/>
                          <w:sz w:val="48"/>
                          <w:szCs w:val="48"/>
                        </w:rPr>
                      </w:pPr>
                      <w:r w:rsidRPr="006C0EDB">
                        <w:rPr>
                          <w:color w:val="E8B807" w:themeColor="accent6" w:themeShade="BF"/>
                          <w:sz w:val="48"/>
                          <w:szCs w:val="4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C0E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B89B5" wp14:editId="4252105B">
                <wp:simplePos x="0" y="0"/>
                <wp:positionH relativeFrom="column">
                  <wp:posOffset>-1490980</wp:posOffset>
                </wp:positionH>
                <wp:positionV relativeFrom="paragraph">
                  <wp:posOffset>3048000</wp:posOffset>
                </wp:positionV>
                <wp:extent cx="6019800" cy="1238250"/>
                <wp:effectExtent l="0" t="0" r="0" b="0"/>
                <wp:wrapNone/>
                <wp:docPr id="16777584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309A3" w14:textId="53338D36" w:rsidR="006C0EDB" w:rsidRPr="006C0EDB" w:rsidRDefault="006C0ED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C0EDB">
                              <w:rPr>
                                <w:rFonts w:eastAsia="Times New Roman" w:cstheme="minorHAnsi"/>
                                <w:color w:val="FFFFFF" w:themeColor="background1"/>
                                <w:sz w:val="28"/>
                                <w:szCs w:val="28"/>
                                <w:lang w:val="en-NG" w:eastAsia="en-NG"/>
                              </w:rPr>
                              <w:t xml:space="preserve">I am an experienced Community Health Extension Worker (CHEW) and Public Health practitioner with a passion for reproductive health. </w:t>
                            </w:r>
                            <w:r w:rsidRPr="006C0EDB">
                              <w:rPr>
                                <w:rFonts w:eastAsia="Times New Roman" w:cstheme="minorHAnsi"/>
                                <w:color w:val="FFFFFF" w:themeColor="background1"/>
                                <w:sz w:val="28"/>
                                <w:szCs w:val="28"/>
                                <w:lang w:eastAsia="en-NG"/>
                              </w:rPr>
                              <w:t xml:space="preserve">I </w:t>
                            </w:r>
                            <w:r w:rsidRPr="006C0EDB">
                              <w:rPr>
                                <w:rFonts w:eastAsia="Times New Roman" w:cstheme="minorHAnsi"/>
                                <w:color w:val="FFFFFF" w:themeColor="background1"/>
                                <w:sz w:val="28"/>
                                <w:szCs w:val="28"/>
                                <w:lang w:val="en-NG" w:eastAsia="en-NG"/>
                              </w:rPr>
                              <w:t>Possess a strong clinical background and a proven track record of success in promoting health awareness and delivering essential family planning services within communities.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B89B5" id="Text Box 6" o:spid="_x0000_s1033" type="#_x0000_t202" style="position:absolute;margin-left:-117.4pt;margin-top:240pt;width:474pt;height:9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" filled="f" stroked="f" strokeweight=".5pt">
                <v:textbox>
                  <w:txbxContent>
                    <w:p w14:paraId="6C0309A3" w14:textId="53338D36" w:rsidR="006C0EDB" w:rsidRPr="006C0EDB" w:rsidRDefault="006C0ED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C0EDB">
                        <w:rPr>
                          <w:rFonts w:eastAsia="Times New Roman" w:cstheme="minorHAnsi"/>
                          <w:color w:val="FFFFFF" w:themeColor="background1"/>
                          <w:sz w:val="28"/>
                          <w:szCs w:val="28"/>
                          <w:lang w:val="en-NG" w:eastAsia="en-NG"/>
                        </w:rPr>
                        <w:t xml:space="preserve">I am an experienced Community Health Extension Worker (CHEW) and Public Health practitioner with a passion for reproductive health. </w:t>
                      </w:r>
                      <w:r w:rsidRPr="006C0EDB">
                        <w:rPr>
                          <w:rFonts w:eastAsia="Times New Roman" w:cstheme="minorHAnsi"/>
                          <w:color w:val="FFFFFF" w:themeColor="background1"/>
                          <w:sz w:val="28"/>
                          <w:szCs w:val="28"/>
                          <w:lang w:eastAsia="en-NG"/>
                        </w:rPr>
                        <w:t xml:space="preserve">I </w:t>
                      </w:r>
                      <w:r w:rsidRPr="006C0EDB">
                        <w:rPr>
                          <w:rFonts w:eastAsia="Times New Roman" w:cstheme="minorHAnsi"/>
                          <w:color w:val="FFFFFF" w:themeColor="background1"/>
                          <w:sz w:val="28"/>
                          <w:szCs w:val="28"/>
                          <w:lang w:val="en-NG" w:eastAsia="en-NG"/>
                        </w:rPr>
                        <w:t>Possess a strong clinical background and a proven track record of success in promoting health awareness and delivering essential family planning services within communities.</w:t>
                      </w:r>
                    </w:p>
                  </w:txbxContent>
                </v:textbox>
              </v:shape>
            </w:pict>
          </mc:Fallback>
        </mc:AlternateContent>
      </w:r>
      <w:r w:rsidR="006C0E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ADC30" wp14:editId="4D9692E9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749508" cy="2933700"/>
                <wp:effectExtent l="0" t="0" r="0" b="0"/>
                <wp:wrapNone/>
                <wp:docPr id="1661209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508" cy="2933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A20A7" id="Rectangle 2" o:spid="_x0000_s1026" style="position:absolute;margin-left:0;margin-top:-54pt;width:59pt;height:231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" fillcolor="#383838 [814]" stroked="f" strokeweight="1pt">
                <w10:wrap anchorx="page"/>
              </v:rect>
            </w:pict>
          </mc:Fallback>
        </mc:AlternateContent>
      </w:r>
      <w:r w:rsidR="00537E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128BF" wp14:editId="787BF129">
                <wp:simplePos x="0" y="0"/>
                <wp:positionH relativeFrom="column">
                  <wp:posOffset>-1129030</wp:posOffset>
                </wp:positionH>
                <wp:positionV relativeFrom="paragraph">
                  <wp:posOffset>1181100</wp:posOffset>
                </wp:positionV>
                <wp:extent cx="4400550" cy="647700"/>
                <wp:effectExtent l="0" t="0" r="0" b="0"/>
                <wp:wrapNone/>
                <wp:docPr id="88607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250D6" w14:textId="0C9E59A5" w:rsidR="00537E77" w:rsidRPr="006C0EDB" w:rsidRDefault="006C0ED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C0EDB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128BF" id="Text Box 4" o:spid="_x0000_s1034" type="#_x0000_t202" style="position:absolute;margin-left:-88.9pt;margin-top:93pt;width:346.5pt;height:5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" filled="f" stroked="f" strokeweight=".5pt">
                <v:textbox>
                  <w:txbxContent>
                    <w:p w14:paraId="6DF250D6" w14:textId="0C9E59A5" w:rsidR="00537E77" w:rsidRPr="006C0EDB" w:rsidRDefault="006C0EDB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C0EDB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537E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314A9" wp14:editId="13BA316B">
                <wp:simplePos x="0" y="0"/>
                <wp:positionH relativeFrom="column">
                  <wp:posOffset>-1167130</wp:posOffset>
                </wp:positionH>
                <wp:positionV relativeFrom="paragraph">
                  <wp:posOffset>-304800</wp:posOffset>
                </wp:positionV>
                <wp:extent cx="4495800" cy="1790700"/>
                <wp:effectExtent l="0" t="0" r="0" b="0"/>
                <wp:wrapNone/>
                <wp:docPr id="5467301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ABEA4" w14:textId="77777777" w:rsidR="00537E77" w:rsidRPr="006C0EDB" w:rsidRDefault="00537E77" w:rsidP="00537E7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E8B807" w:themeColor="accent6" w:themeShade="BF"/>
                                <w:sz w:val="66"/>
                                <w:szCs w:val="66"/>
                              </w:rPr>
                            </w:pPr>
                            <w:r w:rsidRPr="006C0EDB">
                              <w:rPr>
                                <w:b/>
                                <w:bCs/>
                                <w:color w:val="E8B807" w:themeColor="accent6" w:themeShade="BF"/>
                                <w:sz w:val="66"/>
                                <w:szCs w:val="66"/>
                              </w:rPr>
                              <w:t>OGAR EMMANUEL</w:t>
                            </w:r>
                          </w:p>
                          <w:p w14:paraId="359B89FF" w14:textId="2696716C" w:rsidR="00537E77" w:rsidRPr="006C0EDB" w:rsidRDefault="00537E77" w:rsidP="00537E7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E8B807" w:themeColor="accent6" w:themeShade="BF"/>
                                <w:sz w:val="66"/>
                                <w:szCs w:val="66"/>
                              </w:rPr>
                            </w:pPr>
                            <w:r w:rsidRPr="006C0EDB">
                              <w:rPr>
                                <w:b/>
                                <w:bCs/>
                                <w:color w:val="E8B807" w:themeColor="accent6" w:themeShade="BF"/>
                                <w:sz w:val="66"/>
                                <w:szCs w:val="66"/>
                              </w:rPr>
                              <w:t>ANTHONY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14A9" id="Text Box 3" o:spid="_x0000_s1035" type="#_x0000_t202" style="position:absolute;margin-left:-91.9pt;margin-top:-24pt;width:354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" filled="f" stroked="f" strokeweight=".5pt">
                <v:textbox>
                  <w:txbxContent>
                    <w:p w14:paraId="332ABEA4" w14:textId="77777777" w:rsidR="00537E77" w:rsidRPr="006C0EDB" w:rsidRDefault="00537E77" w:rsidP="00537E77">
                      <w:pPr>
                        <w:spacing w:line="240" w:lineRule="auto"/>
                        <w:rPr>
                          <w:b/>
                          <w:bCs/>
                          <w:color w:val="E8B807" w:themeColor="accent6" w:themeShade="BF"/>
                          <w:sz w:val="66"/>
                          <w:szCs w:val="66"/>
                        </w:rPr>
                      </w:pPr>
                      <w:r w:rsidRPr="006C0EDB">
                        <w:rPr>
                          <w:b/>
                          <w:bCs/>
                          <w:color w:val="E8B807" w:themeColor="accent6" w:themeShade="BF"/>
                          <w:sz w:val="66"/>
                          <w:szCs w:val="66"/>
                        </w:rPr>
                        <w:t>OGAR EMMANUEL</w:t>
                      </w:r>
                    </w:p>
                    <w:p w14:paraId="359B89FF" w14:textId="2696716C" w:rsidR="00537E77" w:rsidRPr="006C0EDB" w:rsidRDefault="00537E77" w:rsidP="00537E77">
                      <w:pPr>
                        <w:spacing w:line="240" w:lineRule="auto"/>
                        <w:rPr>
                          <w:b/>
                          <w:bCs/>
                          <w:color w:val="E8B807" w:themeColor="accent6" w:themeShade="BF"/>
                          <w:sz w:val="66"/>
                          <w:szCs w:val="66"/>
                        </w:rPr>
                      </w:pPr>
                      <w:r w:rsidRPr="006C0EDB">
                        <w:rPr>
                          <w:b/>
                          <w:bCs/>
                          <w:color w:val="E8B807" w:themeColor="accent6" w:themeShade="BF"/>
                          <w:sz w:val="66"/>
                          <w:szCs w:val="66"/>
                        </w:rPr>
                        <w:t>ANTHONY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37E77">
        <w:t>weeewe</w:t>
      </w:r>
      <w:proofErr w:type="spellEnd"/>
    </w:p>
    <w:sectPr w:rsidR="00340C75" w:rsidRPr="00D57A0C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F5586" w14:textId="77777777" w:rsidR="00C85841" w:rsidRDefault="00C85841" w:rsidP="00430CE1">
      <w:pPr>
        <w:spacing w:after="0"/>
      </w:pPr>
      <w:r>
        <w:separator/>
      </w:r>
    </w:p>
  </w:endnote>
  <w:endnote w:type="continuationSeparator" w:id="0">
    <w:p w14:paraId="727F642C" w14:textId="77777777" w:rsidR="00C85841" w:rsidRDefault="00C85841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0364B" w14:textId="77777777" w:rsidR="00C85841" w:rsidRDefault="00C85841" w:rsidP="00430CE1">
      <w:pPr>
        <w:spacing w:after="0"/>
      </w:pPr>
      <w:r>
        <w:separator/>
      </w:r>
    </w:p>
  </w:footnote>
  <w:footnote w:type="continuationSeparator" w:id="0">
    <w:p w14:paraId="59280B52" w14:textId="77777777" w:rsidR="00C85841" w:rsidRDefault="00C85841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24567C"/>
    <w:multiLevelType w:val="hybridMultilevel"/>
    <w:tmpl w:val="5B682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58570721">
    <w:abstractNumId w:val="2"/>
  </w:num>
  <w:num w:numId="2" w16cid:durableId="90128550">
    <w:abstractNumId w:val="6"/>
  </w:num>
  <w:num w:numId="3" w16cid:durableId="1317497048">
    <w:abstractNumId w:val="5"/>
  </w:num>
  <w:num w:numId="4" w16cid:durableId="1415781277">
    <w:abstractNumId w:val="0"/>
  </w:num>
  <w:num w:numId="5" w16cid:durableId="528758819">
    <w:abstractNumId w:val="1"/>
  </w:num>
  <w:num w:numId="6" w16cid:durableId="585381003">
    <w:abstractNumId w:val="7"/>
  </w:num>
  <w:num w:numId="7" w16cid:durableId="791553672">
    <w:abstractNumId w:val="3"/>
  </w:num>
  <w:num w:numId="8" w16cid:durableId="567770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0C"/>
    <w:rsid w:val="00091942"/>
    <w:rsid w:val="000A7C2D"/>
    <w:rsid w:val="000C23A3"/>
    <w:rsid w:val="001A1B99"/>
    <w:rsid w:val="002C2CCF"/>
    <w:rsid w:val="00340C75"/>
    <w:rsid w:val="00381C64"/>
    <w:rsid w:val="00392809"/>
    <w:rsid w:val="003B3CB2"/>
    <w:rsid w:val="003D29D5"/>
    <w:rsid w:val="003E337C"/>
    <w:rsid w:val="003E6D64"/>
    <w:rsid w:val="00430CE1"/>
    <w:rsid w:val="00473895"/>
    <w:rsid w:val="00486D77"/>
    <w:rsid w:val="00537E77"/>
    <w:rsid w:val="00551545"/>
    <w:rsid w:val="00571D14"/>
    <w:rsid w:val="005D49CA"/>
    <w:rsid w:val="005E48B3"/>
    <w:rsid w:val="006C0EDB"/>
    <w:rsid w:val="006C505C"/>
    <w:rsid w:val="006F21FD"/>
    <w:rsid w:val="007466F4"/>
    <w:rsid w:val="0076568E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94656D"/>
    <w:rsid w:val="00A268F1"/>
    <w:rsid w:val="00A336B9"/>
    <w:rsid w:val="00A635D5"/>
    <w:rsid w:val="00A82D03"/>
    <w:rsid w:val="00AA01E1"/>
    <w:rsid w:val="00AD181F"/>
    <w:rsid w:val="00B80EE9"/>
    <w:rsid w:val="00B84B58"/>
    <w:rsid w:val="00BA27F2"/>
    <w:rsid w:val="00C14A12"/>
    <w:rsid w:val="00C57D71"/>
    <w:rsid w:val="00C8183F"/>
    <w:rsid w:val="00C83E97"/>
    <w:rsid w:val="00C84C7D"/>
    <w:rsid w:val="00C85841"/>
    <w:rsid w:val="00D57A0C"/>
    <w:rsid w:val="00D7251A"/>
    <w:rsid w:val="00DD27A0"/>
    <w:rsid w:val="00E40E2F"/>
    <w:rsid w:val="00E6525B"/>
    <w:rsid w:val="00ED6E70"/>
    <w:rsid w:val="00EF10F2"/>
    <w:rsid w:val="00F10BFE"/>
    <w:rsid w:val="00F1408F"/>
    <w:rsid w:val="00F25365"/>
    <w:rsid w:val="00F41ACF"/>
    <w:rsid w:val="00F5689F"/>
    <w:rsid w:val="00F7064C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D2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2F"/>
    <w:pPr>
      <w:spacing w:after="20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78A"/>
    <w:pPr>
      <w:spacing w:before="27" w:after="120"/>
      <w:outlineLvl w:val="0"/>
    </w:pPr>
    <w:rPr>
      <w:rFonts w:asciiTheme="majorHAnsi" w:hAnsiTheme="majorHAnsi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C178A"/>
    <w:rPr>
      <w:rFonts w:asciiTheme="majorHAnsi" w:eastAsia="Arial" w:hAnsiTheme="majorHAnsi" w:cs="Arial"/>
      <w:b/>
      <w:color w:val="231F20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A2618"/>
    <w:pPr>
      <w:spacing w:after="0"/>
    </w:p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84C7D"/>
    <w:pPr>
      <w:spacing w:after="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C84C7D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Objective">
    <w:name w:val="Objective"/>
    <w:basedOn w:val="Normal"/>
    <w:qFormat/>
    <w:rsid w:val="00C84C7D"/>
    <w:rPr>
      <w:sz w:val="22"/>
    </w:rPr>
  </w:style>
  <w:style w:type="paragraph" w:customStyle="1" w:styleId="Company">
    <w:name w:val="Company"/>
    <w:basedOn w:val="Normal"/>
    <w:qFormat/>
    <w:rsid w:val="008A2618"/>
    <w:pPr>
      <w:spacing w:before="120" w:after="0"/>
    </w:pPr>
  </w:style>
  <w:style w:type="paragraph" w:customStyle="1" w:styleId="DateRange">
    <w:name w:val="Date Range"/>
    <w:basedOn w:val="Normal"/>
    <w:qFormat/>
    <w:rsid w:val="008A2618"/>
    <w:pPr>
      <w:spacing w:after="120"/>
    </w:pPr>
  </w:style>
  <w:style w:type="paragraph" w:customStyle="1" w:styleId="SkillName">
    <w:name w:val="Skill Name"/>
    <w:basedOn w:val="Normal"/>
    <w:qFormat/>
    <w:rsid w:val="00A336B9"/>
    <w:pPr>
      <w:spacing w:after="0"/>
    </w:pPr>
    <w:rPr>
      <w:color w:val="auto"/>
    </w:rPr>
  </w:style>
  <w:style w:type="paragraph" w:customStyle="1" w:styleId="SkillRating">
    <w:name w:val="Skill Rating"/>
    <w:basedOn w:val="Normal"/>
    <w:qFormat/>
    <w:rsid w:val="00A336B9"/>
    <w:pPr>
      <w:spacing w:after="0"/>
      <w:jc w:val="righ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\AppData\Roaming\Microsoft\Templates\Clean%20elegant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3BCD2D78-9A30-4E60-9454-38B40FFD67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CC9EF6-A9C6-48D6-B6B8-FABA6A28D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9F9B0F-4216-46D4-9CCD-5EEA163505C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Clean elegant resume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2024-06-07T10:55:00Z</dcterms:created>
  <dcterms:modified xsi:type="dcterms:W3CDTF">2024-06-07T11:55:00Z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